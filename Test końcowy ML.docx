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0A30F90" w:rsidR="002F000A" w:rsidRPr="002F000A" w:rsidRDefault="00AE72E8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E72E8">
              <w:rPr>
                <w:b/>
                <w:i/>
                <w:noProof/>
                <w:snapToGrid w:val="0"/>
                <w:sz w:val="32"/>
              </w:rPr>
              <w:t>Machine Learning z użyciem języka Python. Zagadnienia zaawansowane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064F6CCE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EB6A3A">
              <w:rPr>
                <w:b/>
                <w:i/>
                <w:snapToGrid w:val="0"/>
              </w:rPr>
              <w:t>13</w:t>
            </w:r>
            <w:r w:rsidR="00E6359A">
              <w:rPr>
                <w:b/>
                <w:i/>
                <w:snapToGrid w:val="0"/>
              </w:rPr>
              <w:t>.</w:t>
            </w:r>
            <w:r w:rsidR="00EB6A3A">
              <w:rPr>
                <w:b/>
                <w:i/>
                <w:snapToGrid w:val="0"/>
              </w:rPr>
              <w:t>02</w:t>
            </w:r>
            <w:r w:rsidR="00E6359A">
              <w:rPr>
                <w:b/>
                <w:i/>
                <w:snapToGrid w:val="0"/>
              </w:rPr>
              <w:t>.202</w:t>
            </w:r>
            <w:r w:rsidR="00EB6A3A">
              <w:rPr>
                <w:b/>
                <w:i/>
                <w:snapToGrid w:val="0"/>
              </w:rPr>
              <w:t>4</w:t>
            </w:r>
            <w:r w:rsidR="00E6359A">
              <w:rPr>
                <w:b/>
                <w:i/>
                <w:snapToGrid w:val="0"/>
              </w:rPr>
              <w:t xml:space="preserve"> – </w:t>
            </w:r>
            <w:r w:rsidR="00EB6A3A">
              <w:rPr>
                <w:b/>
                <w:i/>
                <w:snapToGrid w:val="0"/>
              </w:rPr>
              <w:t>16</w:t>
            </w:r>
            <w:r w:rsidR="00E6359A">
              <w:rPr>
                <w:b/>
                <w:i/>
                <w:snapToGrid w:val="0"/>
              </w:rPr>
              <w:t>.</w:t>
            </w:r>
            <w:r w:rsidR="00EB6A3A">
              <w:rPr>
                <w:b/>
                <w:i/>
                <w:snapToGrid w:val="0"/>
              </w:rPr>
              <w:t>02</w:t>
            </w:r>
            <w:r w:rsidR="00E6359A">
              <w:rPr>
                <w:b/>
                <w:i/>
                <w:snapToGrid w:val="0"/>
              </w:rPr>
              <w:t>.202</w:t>
            </w:r>
            <w:r w:rsidR="00EB6A3A">
              <w:rPr>
                <w:b/>
                <w:i/>
                <w:snapToGrid w:val="0"/>
              </w:rPr>
              <w:t>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645EA23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E6359A">
              <w:rPr>
                <w:b/>
                <w:i/>
                <w:snapToGrid w:val="0"/>
              </w:rPr>
              <w:t>20308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F89F70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AE72E8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E51F82">
              <w:rPr>
                <w:b/>
                <w:i/>
              </w:rPr>
              <w:t>12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1844395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8659543"/>
                <w:placeholder>
                  <w:docPart w:val="9C2DFF722A2B4F118EBDAE5D4F25EDCD"/>
                </w:placeholder>
                <w:showingPlcHdr/>
                <w:text/>
              </w:sdtPr>
              <w:sdtContent>
                <w:r w:rsidR="00AE72E8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E463DA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showingPlcHdr/>
                <w:text/>
              </w:sdtPr>
              <w:sdtContent>
                <w:r w:rsidR="00AE72E8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4C1ABE89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3-15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AE72E8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1B4097E5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165D5AF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6ACD0597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E71B62C" w:rsidR="0032612C" w:rsidRPr="00302C5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302C5B">
        <w:rPr>
          <w:lang w:val="en-GB"/>
        </w:rPr>
        <w:t xml:space="preserve"> </w:t>
      </w:r>
      <w:r w:rsidR="00E2705A" w:rsidRPr="00302C5B">
        <w:rPr>
          <w:lang w:val="en-GB"/>
        </w:rPr>
        <w:t>Visual Studio Code</w:t>
      </w:r>
    </w:p>
    <w:p w14:paraId="6AFBCE37" w14:textId="22135915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0F31A23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__cls__</w:t>
      </w:r>
    </w:p>
    <w:p w14:paraId="76BA1404" w14:textId="03CBBB54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__init__</w:t>
      </w:r>
    </w:p>
    <w:p w14:paraId="5B9EC680" w14:textId="6FF67AD8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__main__</w:t>
      </w:r>
    </w:p>
    <w:p w14:paraId="75320FD0" w14:textId="1A603AE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__new__</w:t>
      </w:r>
    </w:p>
    <w:p w14:paraId="41A77E08" w14:textId="401BB7DD" w:rsidR="0032612C" w:rsidRPr="00785F01" w:rsidRDefault="0032612C" w:rsidP="00B96C18">
      <w:pPr>
        <w:pStyle w:val="EgzaminPunktacja"/>
        <w:spacing w:after="0" w:line="240" w:lineRule="auto"/>
        <w:rPr>
          <w:lang w:val="en-GB"/>
        </w:rPr>
      </w:pPr>
      <w:r w:rsidRPr="00785F01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2C60E4D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3EBB7AE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011F76A5" w14:textId="5FBA2233" w:rsidR="00B96C18" w:rsidRPr="001175EB" w:rsidRDefault="0032612C" w:rsidP="001175EB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C14B4F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578D9D99" w:rsidR="00B96C18" w:rsidRPr="0032612C" w:rsidRDefault="001175EB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31568E61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232C0AE0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34C270C7" w:rsidR="00B96C18" w:rsidRPr="0032612C" w:rsidRDefault="001175EB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B96C18" w:rsidRPr="0032612C">
        <w:rPr>
          <w:b/>
          <w:bCs/>
        </w:rPr>
        <w:t xml:space="preserve">) </w:t>
      </w:r>
      <w:r w:rsidR="00AE72E8">
        <w:rPr>
          <w:b/>
          <w:bCs/>
        </w:rPr>
        <w:t>Sieć GAN składa się z</w:t>
      </w:r>
      <w:r w:rsidR="00B96C18" w:rsidRPr="0032612C">
        <w:rPr>
          <w:b/>
          <w:bCs/>
        </w:rPr>
        <w:t>:</w:t>
      </w:r>
    </w:p>
    <w:p w14:paraId="7D16307D" w14:textId="0E1DAC11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 xml:space="preserve">generatora, </w:t>
      </w:r>
      <w:proofErr w:type="spellStart"/>
      <w:r w:rsidR="00AE72E8" w:rsidRPr="00AE72E8">
        <w:t>sublimatora</w:t>
      </w:r>
      <w:proofErr w:type="spellEnd"/>
    </w:p>
    <w:p w14:paraId="574F2FF5" w14:textId="60CD2584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>generatora, dyskryminatora i</w:t>
      </w:r>
      <w:r w:rsidR="00AE72E8">
        <w:t xml:space="preserve"> sieci współzawodniczącej</w:t>
      </w:r>
    </w:p>
    <w:p w14:paraId="13EFB049" w14:textId="67291793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>s</w:t>
      </w:r>
      <w:r w:rsidR="00AE72E8">
        <w:t>erii i ramek</w:t>
      </w:r>
    </w:p>
    <w:p w14:paraId="6D4A91AC" w14:textId="00938D85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 xml:space="preserve">z </w:t>
      </w:r>
      <w:r w:rsidR="00AE72E8">
        <w:t xml:space="preserve">warstw </w:t>
      </w:r>
      <w:proofErr w:type="spellStart"/>
      <w:r w:rsidR="00AE72E8">
        <w:t>konwolucyjnych</w:t>
      </w:r>
      <w:proofErr w:type="spellEnd"/>
    </w:p>
    <w:p w14:paraId="60C35351" w14:textId="6317C863" w:rsidR="00B96C18" w:rsidRPr="00AE72E8" w:rsidRDefault="00B96C18" w:rsidP="00B96C18">
      <w:pPr>
        <w:pStyle w:val="EgzaminPunktacja"/>
        <w:spacing w:after="0" w:line="240" w:lineRule="auto"/>
      </w:pPr>
      <w:r w:rsidRPr="00AE72E8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Content>
          <w:r w:rsidRPr="00AE72E8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B1FE274" w14:textId="346DCC19" w:rsidR="00B96C18" w:rsidRPr="0032612C" w:rsidRDefault="001175EB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66A2685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25BBDDAC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13A351F" w14:textId="55678A18" w:rsidR="00B96C18" w:rsidRPr="0032612C" w:rsidRDefault="001175EB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="00B96C18" w:rsidRPr="0032612C">
        <w:rPr>
          <w:b/>
          <w:bCs/>
        </w:rPr>
        <w:t>:</w:t>
      </w:r>
    </w:p>
    <w:p w14:paraId="7114C20C" w14:textId="37BC4BF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F88E45B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57B0728D" w:rsidR="00B96C18" w:rsidRPr="0032612C" w:rsidRDefault="001175EB" w:rsidP="00A44F0A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="00B96C18"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1DDF433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19234B56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C43438C" w:rsidR="00B96C18" w:rsidRPr="0032612C" w:rsidRDefault="001175EB" w:rsidP="00B96C18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B96C18"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6532D1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01D7EDF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C53F99D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5EAF6C0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</w:t>
      </w:r>
      <w:r w:rsidR="001175EB">
        <w:rPr>
          <w:b/>
          <w:bCs/>
        </w:rPr>
        <w:t>0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47AF9BE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1C1F5E1B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0801429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A69F23E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D682ED6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</w:t>
      </w:r>
      <w:r w:rsidR="001175EB">
        <w:rPr>
          <w:b/>
          <w:bCs/>
        </w:rPr>
        <w:t>1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254D075A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68920F65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252B9C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65021" w14:textId="77777777" w:rsidR="00252B9C" w:rsidRDefault="00252B9C">
      <w:r>
        <w:separator/>
      </w:r>
    </w:p>
  </w:endnote>
  <w:endnote w:type="continuationSeparator" w:id="0">
    <w:p w14:paraId="77985FAE" w14:textId="77777777" w:rsidR="00252B9C" w:rsidRDefault="0025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F985" w14:textId="77777777" w:rsidR="00252B9C" w:rsidRDefault="00252B9C">
      <w:r>
        <w:separator/>
      </w:r>
    </w:p>
  </w:footnote>
  <w:footnote w:type="continuationSeparator" w:id="0">
    <w:p w14:paraId="354BCA7A" w14:textId="77777777" w:rsidR="00252B9C" w:rsidRDefault="00252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175EB"/>
    <w:rsid w:val="00174471"/>
    <w:rsid w:val="00177898"/>
    <w:rsid w:val="001D4A39"/>
    <w:rsid w:val="001D6649"/>
    <w:rsid w:val="002049A2"/>
    <w:rsid w:val="002052E7"/>
    <w:rsid w:val="00231E7F"/>
    <w:rsid w:val="00252B9C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E72E8"/>
    <w:rsid w:val="00AF185C"/>
    <w:rsid w:val="00B15442"/>
    <w:rsid w:val="00B373BB"/>
    <w:rsid w:val="00B81B4B"/>
    <w:rsid w:val="00B96C18"/>
    <w:rsid w:val="00BA1832"/>
    <w:rsid w:val="00BB5017"/>
    <w:rsid w:val="00BC3DBA"/>
    <w:rsid w:val="00C14B4F"/>
    <w:rsid w:val="00C71E6C"/>
    <w:rsid w:val="00CA546A"/>
    <w:rsid w:val="00CC3AA9"/>
    <w:rsid w:val="00CE0327"/>
    <w:rsid w:val="00CE4112"/>
    <w:rsid w:val="00CE664E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017B"/>
    <w:rsid w:val="00E2705A"/>
    <w:rsid w:val="00E51F82"/>
    <w:rsid w:val="00E6359A"/>
    <w:rsid w:val="00EB3505"/>
    <w:rsid w:val="00EB6A3A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227F51"/>
    <w:rsid w:val="002F786C"/>
    <w:rsid w:val="00323A96"/>
    <w:rsid w:val="00326DFE"/>
    <w:rsid w:val="003B2E5E"/>
    <w:rsid w:val="004146AA"/>
    <w:rsid w:val="004C3FBD"/>
    <w:rsid w:val="00551546"/>
    <w:rsid w:val="005B05E9"/>
    <w:rsid w:val="00661C2D"/>
    <w:rsid w:val="006664C0"/>
    <w:rsid w:val="007B0ED8"/>
    <w:rsid w:val="007C1EFC"/>
    <w:rsid w:val="008A55C2"/>
    <w:rsid w:val="009303DC"/>
    <w:rsid w:val="00930C73"/>
    <w:rsid w:val="009A0E5B"/>
    <w:rsid w:val="009D454F"/>
    <w:rsid w:val="00B719D6"/>
    <w:rsid w:val="00BA014D"/>
    <w:rsid w:val="00BF20B2"/>
    <w:rsid w:val="00BF7866"/>
    <w:rsid w:val="00CA1064"/>
    <w:rsid w:val="00EA0334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4</cp:revision>
  <cp:lastPrinted>2009-12-03T13:50:00Z</cp:lastPrinted>
  <dcterms:created xsi:type="dcterms:W3CDTF">2023-11-30T14:47:00Z</dcterms:created>
  <dcterms:modified xsi:type="dcterms:W3CDTF">2024-02-16T12:41:00Z</dcterms:modified>
</cp:coreProperties>
</file>